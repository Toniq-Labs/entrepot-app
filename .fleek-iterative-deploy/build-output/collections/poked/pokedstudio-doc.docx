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BD7937" w:rsidRDefault="00BD7937" w:rsidP="00BD7937">
      <w:pPr>
        <w:widowControl w:val="0"/>
        <w:autoSpaceDE w:val="0"/>
        <w:autoSpaceDN w:val="0"/>
        <w:adjustRightInd w:val="0"/>
        <w:spacing w:after="0"/>
        <w:rPr>
          <w:rFonts w:ascii="AppleSystemUIFont" w:hAnsi="AppleSystemUIFont" w:cs="AppleSystemUIFont"/>
          <w:lang w:val="en-US"/>
        </w:rPr>
      </w:pPr>
      <w:r>
        <w:rPr>
          <w:rFonts w:ascii="AppleSystemUIFontBold" w:hAnsi="AppleSystemUIFontBold" w:cs="AppleSystemUIFontBold"/>
          <w:b/>
          <w:bCs/>
          <w:lang w:val="en-US"/>
        </w:rPr>
        <w:t>Metadata:</w:t>
      </w:r>
    </w:p>
    <w:p w:rsidR="00BD7937" w:rsidRDefault="00BD7937" w:rsidP="00573A88">
      <w:pPr>
        <w:widowControl w:val="0"/>
        <w:autoSpaceDE w:val="0"/>
        <w:autoSpaceDN w:val="0"/>
        <w:adjustRightInd w:val="0"/>
        <w:spacing w:after="0"/>
        <w:rPr>
          <w:rFonts w:ascii="AppleSystemUIFont" w:hAnsi="AppleSystemUIFont" w:cs="AppleSystemUIFont"/>
          <w:lang w:val="en-US"/>
        </w:rPr>
      </w:pPr>
      <w:r>
        <w:rPr>
          <w:rFonts w:ascii="AppleSystemUIFontBold" w:hAnsi="AppleSystemUIFontBold" w:cs="AppleSystemUIFontBold"/>
          <w:b/>
          <w:bCs/>
          <w:lang w:val="en-US"/>
        </w:rPr>
        <w:t xml:space="preserve">Name of your collection </w:t>
      </w:r>
      <w:r>
        <w:rPr>
          <w:rFonts w:ascii="AppleSystemUIFont" w:hAnsi="AppleSystemUIFont" w:cs="AppleSystemUIFont"/>
          <w:lang w:val="en-US"/>
        </w:rPr>
        <w:t>(max 20 characters)</w:t>
      </w:r>
    </w:p>
    <w:p w:rsidR="00573A88" w:rsidRDefault="00BD7937" w:rsidP="00573A88">
      <w:pPr>
        <w:widowControl w:val="0"/>
        <w:autoSpaceDE w:val="0"/>
        <w:autoSpaceDN w:val="0"/>
        <w:adjustRightInd w:val="0"/>
        <w:spacing w:after="0"/>
        <w:rPr>
          <w:rFonts w:ascii="AppleSystemUIFontBold" w:hAnsi="AppleSystemUIFontBold" w:cs="AppleSystemUIFontBold"/>
          <w:b/>
          <w:bCs/>
          <w:lang w:val="en-US"/>
        </w:rPr>
      </w:pPr>
      <w:r>
        <w:rPr>
          <w:rFonts w:ascii="AppleSystemUIFont" w:hAnsi="AppleSystemUIFont" w:cs="AppleSystemUIFont"/>
          <w:lang w:val="en-US"/>
        </w:rPr>
        <w:t>Poked bots</w:t>
      </w:r>
      <w:r>
        <w:rPr>
          <w:rFonts w:ascii="AppleSystemUIFontBold" w:hAnsi="AppleSystemUIFontBold" w:cs="AppleSystemUIFontBold"/>
          <w:b/>
          <w:bCs/>
          <w:lang w:val="en-US"/>
        </w:rPr>
        <w:t> </w:t>
      </w:r>
    </w:p>
    <w:p w:rsidR="00BD7937" w:rsidRDefault="00BD7937" w:rsidP="00573A88">
      <w:pPr>
        <w:widowControl w:val="0"/>
        <w:autoSpaceDE w:val="0"/>
        <w:autoSpaceDN w:val="0"/>
        <w:adjustRightInd w:val="0"/>
        <w:spacing w:after="0"/>
        <w:rPr>
          <w:rFonts w:ascii="AppleSystemUIFontBold" w:hAnsi="AppleSystemUIFontBold" w:cs="AppleSystemUIFontBold"/>
          <w:b/>
          <w:bCs/>
          <w:lang w:val="en-US"/>
        </w:rPr>
      </w:pPr>
    </w:p>
    <w:p w:rsidR="00BD7937" w:rsidRPr="00BD7937" w:rsidRDefault="00BD7937" w:rsidP="00BD7937">
      <w:pPr>
        <w:widowControl w:val="0"/>
        <w:autoSpaceDE w:val="0"/>
        <w:autoSpaceDN w:val="0"/>
        <w:adjustRightInd w:val="0"/>
        <w:spacing w:after="0"/>
        <w:rPr>
          <w:rFonts w:ascii="AppleSystemUIFontBold" w:hAnsi="AppleSystemUIFontBold" w:cs="AppleSystemUIFontBold"/>
          <w:b/>
          <w:bCs/>
          <w:lang w:val="en-US"/>
        </w:rPr>
      </w:pPr>
      <w:r w:rsidRPr="00BD7937">
        <w:rPr>
          <w:rFonts w:ascii="AppleSystemUIFontBold" w:hAnsi="AppleSystemUIFontBold" w:cs="AppleSystemUIFontBold"/>
          <w:b/>
          <w:bCs/>
          <w:lang w:val="en-US"/>
        </w:rPr>
        <w:t>Tiny description</w:t>
      </w:r>
      <w:r w:rsidRPr="00BD7937">
        <w:rPr>
          <w:rFonts w:ascii="AppleSystemUIFont" w:hAnsi="AppleSystemUIFont" w:cs="AppleSystemUIFont"/>
          <w:lang w:val="en-US"/>
        </w:rPr>
        <w:t xml:space="preserve"> </w:t>
      </w:r>
    </w:p>
    <w:p w:rsidR="00BD7937" w:rsidRDefault="00BD7937" w:rsidP="00BD7937">
      <w:pPr>
        <w:widowControl w:val="0"/>
        <w:autoSpaceDE w:val="0"/>
        <w:autoSpaceDN w:val="0"/>
        <w:adjustRightInd w:val="0"/>
        <w:spacing w:after="0"/>
        <w:rPr>
          <w:rFonts w:ascii="AppleSystemUIFont" w:hAnsi="AppleSystemUIFont" w:cs="AppleSystemUIFont"/>
          <w:lang w:val="en-US"/>
        </w:rPr>
      </w:pPr>
      <w:r>
        <w:rPr>
          <w:rFonts w:ascii="AppleSystemUIFont" w:hAnsi="AppleSystemUIFont" w:cs="AppleSystemUIFont"/>
          <w:lang w:val="en-US"/>
        </w:rPr>
        <w:t>10,000 generated mutant Robots</w:t>
      </w:r>
    </w:p>
    <w:p w:rsidR="00BD7937" w:rsidRDefault="00BD7937" w:rsidP="00BD7937">
      <w:pPr>
        <w:widowControl w:val="0"/>
        <w:autoSpaceDE w:val="0"/>
        <w:autoSpaceDN w:val="0"/>
        <w:adjustRightInd w:val="0"/>
        <w:spacing w:after="0"/>
        <w:rPr>
          <w:rFonts w:ascii="AppleSystemUIFont" w:hAnsi="AppleSystemUIFont" w:cs="AppleSystemUIFont"/>
          <w:lang w:val="en-US"/>
        </w:rPr>
      </w:pPr>
    </w:p>
    <w:p w:rsidR="00BD7937" w:rsidRDefault="00BD7937" w:rsidP="00BD7937">
      <w:pPr>
        <w:widowControl w:val="0"/>
        <w:autoSpaceDE w:val="0"/>
        <w:autoSpaceDN w:val="0"/>
        <w:adjustRightInd w:val="0"/>
        <w:spacing w:after="0"/>
        <w:rPr>
          <w:rFonts w:ascii="AppleSystemUIFont" w:hAnsi="AppleSystemUIFont" w:cs="AppleSystemUIFont"/>
          <w:lang w:val="en-US"/>
        </w:rPr>
      </w:pPr>
    </w:p>
    <w:p w:rsidR="00BD7937" w:rsidRDefault="00BD7937" w:rsidP="00BD7937">
      <w:pPr>
        <w:widowControl w:val="0"/>
        <w:autoSpaceDE w:val="0"/>
        <w:autoSpaceDN w:val="0"/>
        <w:adjustRightInd w:val="0"/>
        <w:spacing w:after="0"/>
        <w:rPr>
          <w:rFonts w:ascii="AppleSystemUIFont" w:hAnsi="AppleSystemUIFont" w:cs="AppleSystemUIFont"/>
          <w:lang w:val="en-US"/>
        </w:rPr>
      </w:pPr>
      <w:r>
        <w:rPr>
          <w:rFonts w:ascii="AppleSystemUIFontBold" w:hAnsi="AppleSystemUIFontBold" w:cs="AppleSystemUIFontBold"/>
          <w:b/>
          <w:bCs/>
          <w:lang w:val="en-US"/>
        </w:rPr>
        <w:t>Brief description</w:t>
      </w:r>
      <w:r>
        <w:rPr>
          <w:rFonts w:ascii="AppleSystemUIFont" w:hAnsi="AppleSystemUIFont" w:cs="AppleSystemUIFont"/>
          <w:lang w:val="en-US"/>
        </w:rPr>
        <w:t xml:space="preserve"> </w:t>
      </w:r>
    </w:p>
    <w:p w:rsidR="00BD7937" w:rsidRDefault="00BD7937" w:rsidP="00BD7937">
      <w:pPr>
        <w:widowControl w:val="0"/>
        <w:autoSpaceDE w:val="0"/>
        <w:autoSpaceDN w:val="0"/>
        <w:adjustRightInd w:val="0"/>
        <w:spacing w:after="0"/>
        <w:rPr>
          <w:rFonts w:ascii="AppleSystemUIFont" w:hAnsi="AppleSystemUIFont" w:cs="AppleSystemUIFont"/>
          <w:lang w:val="en-US"/>
        </w:rPr>
      </w:pPr>
      <w:r>
        <w:rPr>
          <w:rFonts w:ascii="AppleSystemUIFont" w:hAnsi="AppleSystemUIFont" w:cs="AppleSystemUIFont"/>
          <w:lang w:val="en-US"/>
        </w:rPr>
        <w:t>500 years from now humans have left earth and only the Robots remain. Robots have managed to create new identities based on relics they have found form earths past</w:t>
      </w:r>
      <w:proofErr w:type="gramStart"/>
      <w:r>
        <w:rPr>
          <w:rFonts w:ascii="AppleSystemUIFont" w:hAnsi="AppleSystemUIFont" w:cs="AppleSystemUIFont"/>
          <w:lang w:val="en-US"/>
        </w:rPr>
        <w:t>. </w:t>
      </w:r>
      <w:proofErr w:type="gramEnd"/>
    </w:p>
    <w:p w:rsidR="00BD7937" w:rsidRDefault="00BD7937" w:rsidP="00BD7937">
      <w:pPr>
        <w:widowControl w:val="0"/>
        <w:autoSpaceDE w:val="0"/>
        <w:autoSpaceDN w:val="0"/>
        <w:adjustRightInd w:val="0"/>
        <w:spacing w:after="0"/>
        <w:rPr>
          <w:rFonts w:ascii="AppleSystemUIFont" w:hAnsi="AppleSystemUIFont" w:cs="AppleSystemUIFont"/>
          <w:lang w:val="en-US"/>
        </w:rPr>
      </w:pPr>
    </w:p>
    <w:p w:rsidR="00BD7937" w:rsidRPr="00BD7937" w:rsidRDefault="00BD7937" w:rsidP="00573A88">
      <w:pPr>
        <w:widowControl w:val="0"/>
        <w:autoSpaceDE w:val="0"/>
        <w:autoSpaceDN w:val="0"/>
        <w:adjustRightInd w:val="0"/>
        <w:spacing w:after="0"/>
        <w:rPr>
          <w:rFonts w:ascii="AppleSystemUIFont" w:hAnsi="AppleSystemUIFont" w:cs="AppleSystemUIFont"/>
          <w:lang w:val="en-US"/>
        </w:rPr>
      </w:pPr>
      <w:r>
        <w:rPr>
          <w:rFonts w:ascii="AppleSystemUIFontBold" w:hAnsi="AppleSystemUIFontBold" w:cs="AppleSystemUIFontBold"/>
          <w:b/>
          <w:bCs/>
          <w:lang w:val="en-US"/>
        </w:rPr>
        <w:t xml:space="preserve">Description </w:t>
      </w:r>
    </w:p>
    <w:p w:rsidR="00BD7937" w:rsidRDefault="00BD7937" w:rsidP="00573A88">
      <w:pPr>
        <w:widowControl w:val="0"/>
        <w:autoSpaceDE w:val="0"/>
        <w:autoSpaceDN w:val="0"/>
        <w:adjustRightInd w:val="0"/>
        <w:spacing w:after="0"/>
        <w:rPr>
          <w:rFonts w:ascii="AppleSystemUIFont" w:hAnsi="AppleSystemUIFont" w:cs="AppleSystemUIFont"/>
          <w:lang w:val="en-US"/>
        </w:rPr>
      </w:pPr>
      <w:r>
        <w:rPr>
          <w:rFonts w:ascii="AppleSystemUIFont" w:hAnsi="AppleSystemUIFont" w:cs="AppleSystemUIFont"/>
          <w:lang w:val="en-US"/>
        </w:rPr>
        <w:t xml:space="preserve">500 years from now humans have long left earth and only the Robots remain. Robots have managed to create new identities often based on relics they have found from earths past. This collection features 5 groups of Robots that exist in the eastern </w:t>
      </w:r>
      <w:proofErr w:type="gramStart"/>
      <w:r>
        <w:rPr>
          <w:rFonts w:ascii="AppleSystemUIFont" w:hAnsi="AppleSystemUIFont" w:cs="AppleSystemUIFont"/>
          <w:lang w:val="en-US"/>
        </w:rPr>
        <w:t>waste lands</w:t>
      </w:r>
      <w:proofErr w:type="gramEnd"/>
      <w:r>
        <w:rPr>
          <w:rFonts w:ascii="AppleSystemUIFont" w:hAnsi="AppleSystemUIFont" w:cs="AppleSystemUIFont"/>
          <w:lang w:val="en-US"/>
        </w:rPr>
        <w:t xml:space="preserve"> near former Delta city. The Battle bots, they are tough and are used to hard work, entertainment bots constructed from old video game and junk food toy parts found in the giant rubbish heaps of former </w:t>
      </w:r>
      <w:r w:rsidR="00573A88">
        <w:rPr>
          <w:rFonts w:ascii="AppleSystemUIFont" w:hAnsi="AppleSystemUIFont" w:cs="AppleSystemUIFont"/>
          <w:lang w:val="en-US"/>
        </w:rPr>
        <w:t>Antarctica</w:t>
      </w:r>
      <w:r>
        <w:rPr>
          <w:rFonts w:ascii="AppleSystemUIFont" w:hAnsi="AppleSystemUIFont" w:cs="AppleSystemUIFont"/>
          <w:lang w:val="en-US"/>
        </w:rPr>
        <w:t xml:space="preserve">. Wild bots have become deranged after the giant solar flare of 2453AD. The god class has come to rule much of eastern </w:t>
      </w:r>
      <w:proofErr w:type="gramStart"/>
      <w:r>
        <w:rPr>
          <w:rFonts w:ascii="AppleSystemUIFont" w:hAnsi="AppleSystemUIFont" w:cs="AppleSystemUIFont"/>
          <w:lang w:val="en-US"/>
        </w:rPr>
        <w:t>earth,</w:t>
      </w:r>
      <w:proofErr w:type="gramEnd"/>
      <w:r>
        <w:rPr>
          <w:rFonts w:ascii="AppleSystemUIFont" w:hAnsi="AppleSystemUIFont" w:cs="AppleSystemUIFont"/>
          <w:lang w:val="en-US"/>
        </w:rPr>
        <w:t xml:space="preserve"> they have abilities beyond normal bots. The masters are a secret society of robots that have links to the off world colony of </w:t>
      </w:r>
      <w:proofErr w:type="spellStart"/>
      <w:r>
        <w:rPr>
          <w:rFonts w:ascii="AppleSystemUIFont" w:hAnsi="AppleSystemUIFont" w:cs="AppleSystemUIFont"/>
          <w:lang w:val="en-US"/>
        </w:rPr>
        <w:t>Europa</w:t>
      </w:r>
      <w:proofErr w:type="spellEnd"/>
      <w:r>
        <w:rPr>
          <w:rFonts w:ascii="AppleSystemUIFont" w:hAnsi="AppleSystemUIFont" w:cs="AppleSystemUIFont"/>
          <w:lang w:val="en-US"/>
        </w:rPr>
        <w:t xml:space="preserve"> base 7</w:t>
      </w:r>
      <w:proofErr w:type="gramStart"/>
      <w:r>
        <w:rPr>
          <w:rFonts w:ascii="AppleSystemUIFont" w:hAnsi="AppleSystemUIFont" w:cs="AppleSystemUIFont"/>
          <w:lang w:val="en-US"/>
        </w:rPr>
        <w:t>. </w:t>
      </w:r>
      <w:proofErr w:type="gramEnd"/>
    </w:p>
    <w:p w:rsidR="00BD7937" w:rsidRDefault="00BD7937" w:rsidP="00573A88">
      <w:pPr>
        <w:widowControl w:val="0"/>
        <w:autoSpaceDE w:val="0"/>
        <w:autoSpaceDN w:val="0"/>
        <w:adjustRightInd w:val="0"/>
        <w:spacing w:after="0"/>
        <w:rPr>
          <w:rFonts w:ascii="AppleSystemUIFont" w:hAnsi="AppleSystemUIFont" w:cs="AppleSystemUIFont"/>
          <w:lang w:val="en-US"/>
        </w:rPr>
      </w:pPr>
    </w:p>
    <w:p w:rsidR="00BD7937" w:rsidRDefault="00BD7937" w:rsidP="00BD7937">
      <w:pPr>
        <w:widowControl w:val="0"/>
        <w:numPr>
          <w:ilvl w:val="0"/>
          <w:numId w:val="2"/>
        </w:numPr>
        <w:autoSpaceDE w:val="0"/>
        <w:autoSpaceDN w:val="0"/>
        <w:adjustRightInd w:val="0"/>
        <w:spacing w:after="0"/>
        <w:ind w:left="0" w:firstLine="0"/>
        <w:rPr>
          <w:rFonts w:ascii="AppleSystemUIFont" w:hAnsi="AppleSystemUIFont" w:cs="AppleSystemUIFont"/>
          <w:lang w:val="en-US"/>
        </w:rPr>
      </w:pPr>
      <w:r>
        <w:rPr>
          <w:rFonts w:ascii="AppleSystemUIFontBold" w:hAnsi="AppleSystemUIFontBold" w:cs="AppleSystemUIFontBold"/>
          <w:b/>
          <w:bCs/>
          <w:lang w:val="en-US"/>
        </w:rPr>
        <w:t xml:space="preserve">Keywords </w:t>
      </w:r>
      <w:r>
        <w:rPr>
          <w:rFonts w:ascii="AppleSystemUIFont" w:hAnsi="AppleSystemUIFont" w:cs="AppleSystemUIFont"/>
          <w:lang w:val="en-US"/>
        </w:rPr>
        <w:t xml:space="preserve">- </w:t>
      </w:r>
      <w:proofErr w:type="spellStart"/>
      <w:r>
        <w:rPr>
          <w:rFonts w:ascii="AppleSystemUIFont" w:hAnsi="AppleSystemUIFont" w:cs="AppleSystemUIFont"/>
          <w:lang w:val="en-US"/>
        </w:rPr>
        <w:t>pokedstudio</w:t>
      </w:r>
      <w:proofErr w:type="spellEnd"/>
      <w:r>
        <w:rPr>
          <w:rFonts w:ascii="AppleSystemUIFont" w:hAnsi="AppleSystemUIFont" w:cs="AppleSystemUIFont"/>
          <w:lang w:val="en-US"/>
        </w:rPr>
        <w:t xml:space="preserve"> robot NFT </w:t>
      </w:r>
      <w:proofErr w:type="spellStart"/>
      <w:r>
        <w:rPr>
          <w:rFonts w:ascii="AppleSystemUIFont" w:hAnsi="AppleSystemUIFont" w:cs="AppleSystemUIFont"/>
          <w:lang w:val="en-US"/>
        </w:rPr>
        <w:t>dfinty</w:t>
      </w:r>
      <w:proofErr w:type="spellEnd"/>
      <w:r>
        <w:rPr>
          <w:rFonts w:ascii="AppleSystemUIFont" w:hAnsi="AppleSystemUIFont" w:cs="AppleSystemUIFont"/>
          <w:lang w:val="en-US"/>
        </w:rPr>
        <w:t xml:space="preserve"> </w:t>
      </w:r>
      <w:proofErr w:type="spellStart"/>
      <w:r>
        <w:rPr>
          <w:rFonts w:ascii="AppleSystemUIFont" w:hAnsi="AppleSystemUIFont" w:cs="AppleSystemUIFont"/>
          <w:lang w:val="en-US"/>
        </w:rPr>
        <w:t>icp</w:t>
      </w:r>
      <w:proofErr w:type="spellEnd"/>
      <w:r>
        <w:rPr>
          <w:rFonts w:ascii="AppleSystemUIFont" w:hAnsi="AppleSystemUIFont" w:cs="AppleSystemUIFont"/>
          <w:lang w:val="en-US"/>
        </w:rPr>
        <w:t xml:space="preserve"> collectable Solana </w:t>
      </w:r>
      <w:proofErr w:type="spellStart"/>
      <w:r>
        <w:rPr>
          <w:rFonts w:ascii="AppleSystemUIFont" w:hAnsi="AppleSystemUIFont" w:cs="AppleSystemUIFont"/>
          <w:lang w:val="en-US"/>
        </w:rPr>
        <w:t>etherium</w:t>
      </w:r>
      <w:proofErr w:type="spellEnd"/>
      <w:r>
        <w:rPr>
          <w:rFonts w:ascii="AppleSystemUIFont" w:hAnsi="AppleSystemUIFont" w:cs="AppleSystemUIFont"/>
          <w:lang w:val="en-US"/>
        </w:rPr>
        <w:t xml:space="preserve"> trade crypto market  </w:t>
      </w:r>
    </w:p>
    <w:p w:rsidR="00BD7937" w:rsidRDefault="00BD7937" w:rsidP="00BD7937">
      <w:pPr>
        <w:widowControl w:val="0"/>
        <w:numPr>
          <w:ilvl w:val="0"/>
          <w:numId w:val="2"/>
        </w:numPr>
        <w:autoSpaceDE w:val="0"/>
        <w:autoSpaceDN w:val="0"/>
        <w:adjustRightInd w:val="0"/>
        <w:spacing w:after="0"/>
        <w:ind w:left="0" w:firstLine="0"/>
        <w:rPr>
          <w:rFonts w:ascii="AppleSystemUIFont" w:hAnsi="AppleSystemUIFont" w:cs="AppleSystemUIFont"/>
          <w:lang w:val="en-US"/>
        </w:rPr>
      </w:pPr>
    </w:p>
    <w:p w:rsidR="00BD7937" w:rsidRDefault="00BD7937" w:rsidP="00573A88">
      <w:pPr>
        <w:widowControl w:val="0"/>
        <w:autoSpaceDE w:val="0"/>
        <w:autoSpaceDN w:val="0"/>
        <w:adjustRightInd w:val="0"/>
        <w:spacing w:after="0"/>
        <w:rPr>
          <w:rFonts w:ascii="AppleSystemUIFont" w:hAnsi="AppleSystemUIFont" w:cs="AppleSystemUIFont"/>
          <w:lang w:val="en-US"/>
        </w:rPr>
      </w:pPr>
      <w:r>
        <w:rPr>
          <w:rFonts w:ascii="AppleSystemUIFontBold" w:hAnsi="AppleSystemUIFontBold" w:cs="AppleSystemUIFontBold"/>
          <w:b/>
          <w:bCs/>
          <w:lang w:val="en-US"/>
        </w:rPr>
        <w:t>Website URL</w:t>
      </w:r>
      <w:r>
        <w:rPr>
          <w:rFonts w:ascii="AppleSystemUIFont" w:hAnsi="AppleSystemUIFont" w:cs="AppleSystemUIFont"/>
          <w:lang w:val="en-US"/>
        </w:rPr>
        <w:t xml:space="preserve"> - https://www.pokedstudiobotsnft.co.uk </w:t>
      </w:r>
    </w:p>
    <w:p w:rsidR="00BD7937" w:rsidRDefault="00BD7937" w:rsidP="00BD7937">
      <w:pPr>
        <w:widowControl w:val="0"/>
        <w:autoSpaceDE w:val="0"/>
        <w:autoSpaceDN w:val="0"/>
        <w:adjustRightInd w:val="0"/>
        <w:spacing w:after="0"/>
        <w:rPr>
          <w:rFonts w:ascii="AppleSystemUIFont" w:hAnsi="AppleSystemUIFont" w:cs="AppleSystemUIFont"/>
          <w:lang w:val="en-US"/>
        </w:rPr>
      </w:pPr>
    </w:p>
    <w:p w:rsidR="00BD7937" w:rsidRDefault="00BD7937" w:rsidP="00BD7937">
      <w:pPr>
        <w:widowControl w:val="0"/>
        <w:autoSpaceDE w:val="0"/>
        <w:autoSpaceDN w:val="0"/>
        <w:adjustRightInd w:val="0"/>
        <w:spacing w:after="0"/>
        <w:rPr>
          <w:rFonts w:ascii="AppleSystemUIFont" w:hAnsi="AppleSystemUIFont" w:cs="AppleSystemUIFont"/>
          <w:lang w:val="en-US"/>
        </w:rPr>
      </w:pPr>
      <w:r>
        <w:rPr>
          <w:rFonts w:ascii="AppleSystemUIFontBold" w:hAnsi="AppleSystemUIFontBold" w:cs="AppleSystemUIFontBold"/>
          <w:b/>
          <w:bCs/>
          <w:lang w:val="en-US"/>
        </w:rPr>
        <w:t>Social links:</w:t>
      </w:r>
    </w:p>
    <w:p w:rsidR="00BD7937" w:rsidRDefault="00BD7937" w:rsidP="00BD7937">
      <w:pPr>
        <w:widowControl w:val="0"/>
        <w:numPr>
          <w:ilvl w:val="0"/>
          <w:numId w:val="3"/>
        </w:numPr>
        <w:autoSpaceDE w:val="0"/>
        <w:autoSpaceDN w:val="0"/>
        <w:adjustRightInd w:val="0"/>
        <w:spacing w:after="0"/>
        <w:ind w:left="0" w:firstLine="0"/>
        <w:rPr>
          <w:rFonts w:ascii="AppleSystemUIFontBold" w:hAnsi="AppleSystemUIFontBold" w:cs="AppleSystemUIFontBold"/>
          <w:b/>
          <w:bCs/>
          <w:lang w:val="en-US"/>
        </w:rPr>
      </w:pPr>
      <w:proofErr w:type="spellStart"/>
      <w:proofErr w:type="gramStart"/>
      <w:r>
        <w:rPr>
          <w:rFonts w:ascii="AppleSystemUIFontBold" w:hAnsi="AppleSystemUIFontBold" w:cs="AppleSystemUIFontBold"/>
          <w:b/>
          <w:bCs/>
          <w:lang w:val="en-US"/>
        </w:rPr>
        <w:t>instagram</w:t>
      </w:r>
      <w:proofErr w:type="spellEnd"/>
      <w:proofErr w:type="gramEnd"/>
      <w:r>
        <w:rPr>
          <w:rFonts w:ascii="AppleSystemUIFontBold" w:hAnsi="AppleSystemUIFontBold" w:cs="AppleSystemUIFontBold"/>
          <w:b/>
          <w:bCs/>
          <w:lang w:val="en-US"/>
        </w:rPr>
        <w:t xml:space="preserve"> </w:t>
      </w:r>
    </w:p>
    <w:p w:rsidR="00BD7937" w:rsidRDefault="00BD7937" w:rsidP="00BD7937">
      <w:pPr>
        <w:widowControl w:val="0"/>
        <w:autoSpaceDE w:val="0"/>
        <w:autoSpaceDN w:val="0"/>
        <w:adjustRightInd w:val="0"/>
        <w:spacing w:after="0"/>
        <w:rPr>
          <w:rFonts w:ascii="AppleSystemUIFontBold" w:hAnsi="AppleSystemUIFontBold" w:cs="AppleSystemUIFontBold"/>
          <w:b/>
          <w:bCs/>
          <w:lang w:val="en-US"/>
        </w:rPr>
      </w:pPr>
    </w:p>
    <w:p w:rsidR="00BD7937" w:rsidRDefault="00BD7937" w:rsidP="00BD7937">
      <w:pPr>
        <w:widowControl w:val="0"/>
        <w:autoSpaceDE w:val="0"/>
        <w:autoSpaceDN w:val="0"/>
        <w:adjustRightInd w:val="0"/>
        <w:spacing w:after="0"/>
        <w:rPr>
          <w:rFonts w:ascii="AppleSystemUIFontBold" w:hAnsi="AppleSystemUIFontBold" w:cs="AppleSystemUIFontBold"/>
          <w:b/>
          <w:bCs/>
          <w:lang w:val="en-US"/>
        </w:rPr>
      </w:pPr>
      <w:r>
        <w:rPr>
          <w:rFonts w:ascii="AppleSystemUIFontBold" w:hAnsi="AppleSystemUIFontBold" w:cs="AppleSystemUIFontBold"/>
          <w:b/>
          <w:bCs/>
          <w:lang w:val="en-US"/>
        </w:rPr>
        <w:t xml:space="preserve">        </w:t>
      </w:r>
      <w:r w:rsidRPr="00BD7937">
        <w:rPr>
          <w:rFonts w:ascii="AppleSystemUIFontBold" w:hAnsi="AppleSystemUIFontBold" w:cs="AppleSystemUIFontBold"/>
          <w:b/>
          <w:bCs/>
          <w:lang w:val="en-US"/>
        </w:rPr>
        <w:t>https://www.instagram.com/pokedstudio/</w:t>
      </w:r>
    </w:p>
    <w:p w:rsidR="00BD7937" w:rsidRDefault="00BD7937" w:rsidP="00BD7937">
      <w:pPr>
        <w:widowControl w:val="0"/>
        <w:numPr>
          <w:ilvl w:val="0"/>
          <w:numId w:val="3"/>
        </w:numPr>
        <w:autoSpaceDE w:val="0"/>
        <w:autoSpaceDN w:val="0"/>
        <w:adjustRightInd w:val="0"/>
        <w:spacing w:after="0"/>
        <w:ind w:left="0" w:firstLine="0"/>
        <w:rPr>
          <w:rFonts w:ascii="AppleSystemUIFontBold" w:hAnsi="AppleSystemUIFontBold" w:cs="AppleSystemUIFontBold"/>
          <w:b/>
          <w:bCs/>
          <w:lang w:val="en-US"/>
        </w:rPr>
      </w:pPr>
      <w:r>
        <w:rPr>
          <w:rFonts w:ascii="AppleSystemUIFontBold" w:hAnsi="AppleSystemUIFontBold" w:cs="AppleSystemUIFontBold"/>
          <w:b/>
          <w:bCs/>
          <w:lang w:val="en-US"/>
        </w:rPr>
        <w:t> </w:t>
      </w:r>
    </w:p>
    <w:p w:rsidR="00BD7937" w:rsidRDefault="00BD7937" w:rsidP="00BD7937">
      <w:pPr>
        <w:widowControl w:val="0"/>
        <w:numPr>
          <w:ilvl w:val="0"/>
          <w:numId w:val="3"/>
        </w:numPr>
        <w:autoSpaceDE w:val="0"/>
        <w:autoSpaceDN w:val="0"/>
        <w:adjustRightInd w:val="0"/>
        <w:spacing w:after="0"/>
        <w:ind w:left="0" w:firstLine="0"/>
        <w:rPr>
          <w:rFonts w:ascii="AppleSystemUIFontBold" w:hAnsi="AppleSystemUIFontBold" w:cs="AppleSystemUIFontBold"/>
          <w:b/>
          <w:bCs/>
          <w:lang w:val="en-US"/>
        </w:rPr>
      </w:pPr>
      <w:r>
        <w:rPr>
          <w:rFonts w:ascii="AppleSystemUIFontBold" w:hAnsi="AppleSystemUIFontBold" w:cs="AppleSystemUIFontBold"/>
          <w:b/>
          <w:bCs/>
          <w:lang w:val="en-US"/>
        </w:rPr>
        <w:t xml:space="preserve">Twitter </w:t>
      </w:r>
    </w:p>
    <w:p w:rsidR="00BD7937" w:rsidRDefault="00BD7937" w:rsidP="00BD7937">
      <w:pPr>
        <w:widowControl w:val="0"/>
        <w:numPr>
          <w:ilvl w:val="0"/>
          <w:numId w:val="3"/>
        </w:numPr>
        <w:autoSpaceDE w:val="0"/>
        <w:autoSpaceDN w:val="0"/>
        <w:adjustRightInd w:val="0"/>
        <w:spacing w:after="0"/>
        <w:ind w:left="0" w:firstLine="0"/>
        <w:rPr>
          <w:rFonts w:ascii="AppleSystemUIFontBold" w:hAnsi="AppleSystemUIFontBold" w:cs="AppleSystemUIFontBold"/>
          <w:b/>
          <w:bCs/>
          <w:lang w:val="en-US"/>
        </w:rPr>
      </w:pPr>
    </w:p>
    <w:p w:rsidR="00BD7937" w:rsidRDefault="00BD7937" w:rsidP="00573A88">
      <w:pPr>
        <w:widowControl w:val="0"/>
        <w:autoSpaceDE w:val="0"/>
        <w:autoSpaceDN w:val="0"/>
        <w:adjustRightInd w:val="0"/>
        <w:spacing w:after="0"/>
        <w:rPr>
          <w:rFonts w:ascii="AppleSystemUIFontBold" w:hAnsi="AppleSystemUIFontBold" w:cs="AppleSystemUIFontBold"/>
          <w:b/>
          <w:bCs/>
          <w:lang w:val="en-US"/>
        </w:rPr>
      </w:pPr>
      <w:proofErr w:type="gramStart"/>
      <w:r>
        <w:rPr>
          <w:rFonts w:ascii="AppleSystemUIFontBold" w:hAnsi="AppleSystemUIFontBold" w:cs="AppleSystemUIFontBold"/>
          <w:b/>
          <w:bCs/>
          <w:lang w:val="en-US"/>
        </w:rPr>
        <w:t>https</w:t>
      </w:r>
      <w:proofErr w:type="gramEnd"/>
      <w:r>
        <w:rPr>
          <w:rFonts w:ascii="AppleSystemUIFontBold" w:hAnsi="AppleSystemUIFontBold" w:cs="AppleSystemUIFontBold"/>
          <w:b/>
          <w:bCs/>
          <w:lang w:val="en-US"/>
        </w:rPr>
        <w:t>://</w:t>
      </w:r>
      <w:proofErr w:type="spellStart"/>
      <w:r>
        <w:rPr>
          <w:rFonts w:ascii="AppleSystemUIFontBold" w:hAnsi="AppleSystemUIFontBold" w:cs="AppleSystemUIFontBold"/>
          <w:b/>
          <w:bCs/>
          <w:lang w:val="en-US"/>
        </w:rPr>
        <w:t>twitter.com/pokedstudiouk</w:t>
      </w:r>
      <w:proofErr w:type="spellEnd"/>
      <w:r>
        <w:rPr>
          <w:rFonts w:ascii="AppleSystemUIFontBold" w:hAnsi="AppleSystemUIFontBold" w:cs="AppleSystemUIFontBold"/>
          <w:b/>
          <w:bCs/>
          <w:lang w:val="en-US"/>
        </w:rPr>
        <w:t> </w:t>
      </w:r>
    </w:p>
    <w:p w:rsidR="00BD7937" w:rsidRDefault="00BD7937" w:rsidP="00BD7937">
      <w:pPr>
        <w:widowControl w:val="0"/>
        <w:numPr>
          <w:ilvl w:val="0"/>
          <w:numId w:val="3"/>
        </w:numPr>
        <w:autoSpaceDE w:val="0"/>
        <w:autoSpaceDN w:val="0"/>
        <w:adjustRightInd w:val="0"/>
        <w:spacing w:after="0"/>
        <w:ind w:left="0" w:firstLine="0"/>
        <w:rPr>
          <w:rFonts w:ascii="AppleSystemUIFontBold" w:hAnsi="AppleSystemUIFontBold" w:cs="AppleSystemUIFontBold"/>
          <w:b/>
          <w:bCs/>
          <w:lang w:val="en-US"/>
        </w:rPr>
      </w:pPr>
    </w:p>
    <w:p w:rsidR="00BD7937" w:rsidRDefault="00BD7937" w:rsidP="00BD7937">
      <w:pPr>
        <w:widowControl w:val="0"/>
        <w:numPr>
          <w:ilvl w:val="0"/>
          <w:numId w:val="3"/>
        </w:numPr>
        <w:autoSpaceDE w:val="0"/>
        <w:autoSpaceDN w:val="0"/>
        <w:adjustRightInd w:val="0"/>
        <w:spacing w:after="0"/>
        <w:ind w:left="0" w:firstLine="0"/>
        <w:rPr>
          <w:rFonts w:ascii="AppleSystemUIFontBold" w:hAnsi="AppleSystemUIFontBold" w:cs="AppleSystemUIFontBold"/>
          <w:b/>
          <w:bCs/>
          <w:lang w:val="en-US"/>
        </w:rPr>
      </w:pPr>
      <w:r>
        <w:rPr>
          <w:rFonts w:ascii="AppleSystemUIFontBold" w:hAnsi="AppleSystemUIFontBold" w:cs="AppleSystemUIFontBold"/>
          <w:b/>
          <w:bCs/>
          <w:lang w:val="en-US"/>
        </w:rPr>
        <w:t>Medium</w:t>
      </w:r>
    </w:p>
    <w:p w:rsidR="00BD7937" w:rsidRDefault="00BD7937" w:rsidP="00BD7937">
      <w:pPr>
        <w:widowControl w:val="0"/>
        <w:numPr>
          <w:ilvl w:val="0"/>
          <w:numId w:val="3"/>
        </w:numPr>
        <w:autoSpaceDE w:val="0"/>
        <w:autoSpaceDN w:val="0"/>
        <w:adjustRightInd w:val="0"/>
        <w:spacing w:after="0"/>
        <w:ind w:left="0" w:firstLine="0"/>
        <w:rPr>
          <w:rFonts w:ascii="AppleSystemUIFontBold" w:hAnsi="AppleSystemUIFontBold" w:cs="AppleSystemUIFontBold"/>
          <w:b/>
          <w:bCs/>
          <w:lang w:val="en-US"/>
        </w:rPr>
      </w:pPr>
    </w:p>
    <w:p w:rsidR="00BD7937" w:rsidRDefault="00BD7937" w:rsidP="00BD7937">
      <w:pPr>
        <w:widowControl w:val="0"/>
        <w:numPr>
          <w:ilvl w:val="0"/>
          <w:numId w:val="3"/>
        </w:numPr>
        <w:autoSpaceDE w:val="0"/>
        <w:autoSpaceDN w:val="0"/>
        <w:adjustRightInd w:val="0"/>
        <w:spacing w:after="0"/>
        <w:ind w:left="0" w:firstLine="0"/>
        <w:rPr>
          <w:rFonts w:ascii="AppleSystemUIFontBold" w:hAnsi="AppleSystemUIFontBold" w:cs="AppleSystemUIFontBold"/>
          <w:b/>
          <w:bCs/>
          <w:lang w:val="en-US"/>
        </w:rPr>
      </w:pPr>
      <w:r>
        <w:rPr>
          <w:rFonts w:ascii="AppleSystemUIFontBold" w:hAnsi="AppleSystemUIFontBold" w:cs="AppleSystemUIFontBold"/>
          <w:b/>
          <w:bCs/>
          <w:lang w:val="en-US"/>
        </w:rPr>
        <w:t>None </w:t>
      </w:r>
    </w:p>
    <w:p w:rsidR="00BD7937" w:rsidRDefault="00BD7937" w:rsidP="00BD7937">
      <w:pPr>
        <w:widowControl w:val="0"/>
        <w:numPr>
          <w:ilvl w:val="0"/>
          <w:numId w:val="3"/>
        </w:numPr>
        <w:autoSpaceDE w:val="0"/>
        <w:autoSpaceDN w:val="0"/>
        <w:adjustRightInd w:val="0"/>
        <w:spacing w:after="0"/>
        <w:ind w:left="0" w:firstLine="0"/>
        <w:rPr>
          <w:rFonts w:ascii="AppleSystemUIFontBold" w:hAnsi="AppleSystemUIFontBold" w:cs="AppleSystemUIFontBold"/>
          <w:b/>
          <w:bCs/>
          <w:lang w:val="en-US"/>
        </w:rPr>
      </w:pPr>
      <w:r>
        <w:rPr>
          <w:rFonts w:ascii="AppleSystemUIFontBold" w:hAnsi="AppleSystemUIFontBold" w:cs="AppleSystemUIFontBold"/>
          <w:b/>
          <w:bCs/>
          <w:lang w:val="en-US"/>
        </w:rPr>
        <w:t>Discord</w:t>
      </w:r>
    </w:p>
    <w:p w:rsidR="00BD7937" w:rsidRDefault="00BD7937" w:rsidP="00BD7937">
      <w:pPr>
        <w:widowControl w:val="0"/>
        <w:numPr>
          <w:ilvl w:val="0"/>
          <w:numId w:val="3"/>
        </w:numPr>
        <w:autoSpaceDE w:val="0"/>
        <w:autoSpaceDN w:val="0"/>
        <w:adjustRightInd w:val="0"/>
        <w:spacing w:after="0"/>
        <w:ind w:left="0" w:firstLine="0"/>
        <w:rPr>
          <w:rFonts w:ascii="AppleSystemUIFontBold" w:hAnsi="AppleSystemUIFontBold" w:cs="AppleSystemUIFontBold"/>
          <w:b/>
          <w:bCs/>
          <w:lang w:val="en-US"/>
        </w:rPr>
      </w:pPr>
    </w:p>
    <w:p w:rsidR="00BD7937" w:rsidRDefault="00BD7937" w:rsidP="00BD7937">
      <w:pPr>
        <w:widowControl w:val="0"/>
        <w:numPr>
          <w:ilvl w:val="0"/>
          <w:numId w:val="3"/>
        </w:numPr>
        <w:autoSpaceDE w:val="0"/>
        <w:autoSpaceDN w:val="0"/>
        <w:adjustRightInd w:val="0"/>
        <w:spacing w:after="0"/>
        <w:ind w:left="0" w:firstLine="0"/>
        <w:rPr>
          <w:rFonts w:ascii="AppleSystemUIFontBold" w:hAnsi="AppleSystemUIFontBold" w:cs="AppleSystemUIFontBold"/>
          <w:b/>
          <w:bCs/>
          <w:lang w:val="en-US"/>
        </w:rPr>
      </w:pPr>
      <w:hyperlink r:id="rId5" w:history="1">
        <w:proofErr w:type="spellStart"/>
        <w:proofErr w:type="gramStart"/>
        <w:r>
          <w:rPr>
            <w:rFonts w:ascii="AppleSystemUIFontBold" w:hAnsi="AppleSystemUIFontBold" w:cs="AppleSystemUIFontBold"/>
            <w:b/>
            <w:bCs/>
            <w:color w:val="DCA10D"/>
            <w:lang w:val="en-US"/>
          </w:rPr>
          <w:t>discord.gg</w:t>
        </w:r>
        <w:proofErr w:type="gramEnd"/>
        <w:r>
          <w:rPr>
            <w:rFonts w:ascii="AppleSystemUIFontBold" w:hAnsi="AppleSystemUIFontBold" w:cs="AppleSystemUIFontBold"/>
            <w:b/>
            <w:bCs/>
            <w:color w:val="DCA10D"/>
            <w:lang w:val="en-US"/>
          </w:rPr>
          <w:t>/PokedStudioNFT</w:t>
        </w:r>
        <w:proofErr w:type="spellEnd"/>
      </w:hyperlink>
      <w:r>
        <w:rPr>
          <w:rFonts w:ascii="AppleSystemUIFontBold" w:hAnsi="AppleSystemUIFontBold" w:cs="AppleSystemUIFontBold"/>
          <w:b/>
          <w:bCs/>
          <w:lang w:val="en-US"/>
        </w:rPr>
        <w:t> </w:t>
      </w:r>
    </w:p>
    <w:p w:rsidR="00BD7937" w:rsidRDefault="00BD7937" w:rsidP="00BD7937">
      <w:pPr>
        <w:widowControl w:val="0"/>
        <w:autoSpaceDE w:val="0"/>
        <w:autoSpaceDN w:val="0"/>
        <w:adjustRightInd w:val="0"/>
        <w:spacing w:after="0"/>
        <w:rPr>
          <w:rFonts w:ascii="AppleSystemUIFont" w:hAnsi="AppleSystemUIFont" w:cs="AppleSystemUIFont"/>
          <w:lang w:val="en-US"/>
        </w:rPr>
      </w:pPr>
    </w:p>
    <w:p w:rsidR="00BD7937" w:rsidRDefault="00BD7937" w:rsidP="00BD7937">
      <w:pPr>
        <w:widowControl w:val="0"/>
        <w:autoSpaceDE w:val="0"/>
        <w:autoSpaceDN w:val="0"/>
        <w:adjustRightInd w:val="0"/>
        <w:spacing w:after="0"/>
        <w:rPr>
          <w:rFonts w:ascii="AppleSystemUIFont" w:hAnsi="AppleSystemUIFont" w:cs="AppleSystemUIFont"/>
          <w:lang w:val="en-US"/>
        </w:rPr>
      </w:pPr>
      <w:r>
        <w:rPr>
          <w:rFonts w:ascii="AppleSystemUIFont" w:hAnsi="AppleSystemUIFont" w:cs="AppleSystemUIFont"/>
          <w:lang w:val="en-US"/>
        </w:rPr>
        <w:t xml:space="preserve">More to be added in future - if you have additional please provide and we will add to </w:t>
      </w:r>
      <w:proofErr w:type="spellStart"/>
      <w:r>
        <w:rPr>
          <w:rFonts w:ascii="AppleSystemUIFont" w:hAnsi="AppleSystemUIFont" w:cs="AppleSystemUIFont"/>
          <w:lang w:val="en-US"/>
        </w:rPr>
        <w:t>Entrepot</w:t>
      </w:r>
      <w:proofErr w:type="spellEnd"/>
      <w:r>
        <w:rPr>
          <w:rFonts w:ascii="AppleSystemUIFont" w:hAnsi="AppleSystemUIFont" w:cs="AppleSystemUIFont"/>
          <w:lang w:val="en-US"/>
        </w:rPr>
        <w:t xml:space="preserve"> in future.</w:t>
      </w:r>
    </w:p>
    <w:p w:rsidR="00752509" w:rsidRDefault="00573A88"/>
    <w:sectPr w:rsidR="00752509" w:rsidSect="00070F45">
      <w:pgSz w:w="12240" w:h="15840"/>
      <w:pgMar w:top="1440" w:right="1800" w:bottom="1440" w:left="1800" w:gutter="0"/>
      <w:noEndnote/>
    </w:sectPr>
  </w:body>
</w:document>
</file>

<file path=word/fontTable.xml><?xml version="1.0" encoding="utf-8"?>
<w:fonts xmlns:r="http://schemas.openxmlformats.org/officeDocument/2006/relationships" xmlns:w="http://schemas.openxmlformats.org/wordprocessingml/2006/main">
  <w:font w:name="Cambria">
    <w:altName w:val="Times New Roman"/>
    <w:panose1 w:val="00000000000000000000"/>
    <w:charset w:val="4D"/>
    <w:family w:val="roman"/>
    <w:notTrueType/>
    <w:pitch w:val="default"/>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ppleSystemUIFont">
    <w:altName w:val="Geneva"/>
    <w:panose1 w:val="00000000000000000000"/>
    <w:charset w:val="00"/>
    <w:family w:val="auto"/>
    <w:notTrueType/>
    <w:pitch w:val="default"/>
    <w:sig w:usb0="00000003" w:usb1="00000000" w:usb2="00000000" w:usb3="00000000" w:csb0="00000001" w:csb1="00000000"/>
  </w:font>
  <w:font w:name="AppleSystemUIFontBold">
    <w:altName w:val="Geneva"/>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0000000000000000000"/>
    <w:charset w:val="4D"/>
    <w:family w:val="roman"/>
    <w:notTrueType/>
    <w:pitch w:val="default"/>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45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1FA0E46"/>
    <w:multiLevelType w:val="multilevel"/>
    <w:tmpl w:val="00000002"/>
    <w:lvl w:ilvl="0">
      <w:start w:val="1"/>
      <w:numFmt w:val="bullet"/>
      <w:lvlText w:val="•"/>
      <w:lvlJc w:val="left"/>
      <w:pPr>
        <w:ind w:left="45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0A580CCE"/>
    <w:multiLevelType w:val="multilevel"/>
    <w:tmpl w:val="00000001"/>
    <w:lvl w:ilvl="0">
      <w:start w:val="1"/>
      <w:numFmt w:val="bullet"/>
      <w:lvlText w:val="•"/>
      <w:lvlJc w:val="left"/>
      <w:pPr>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257B2204"/>
    <w:multiLevelType w:val="multilevel"/>
    <w:tmpl w:val="00000001"/>
    <w:lvl w:ilvl="0">
      <w:start w:val="1"/>
      <w:numFmt w:val="bullet"/>
      <w:lvlText w:val="•"/>
      <w:lvlJc w:val="left"/>
      <w:pPr>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4587062B"/>
    <w:multiLevelType w:val="multilevel"/>
    <w:tmpl w:val="00000003"/>
    <w:lvl w:ilvl="0">
      <w:start w:val="1"/>
      <w:numFmt w:val="bullet"/>
      <w:lvlText w:val="•"/>
      <w:lvlJc w:val="left"/>
      <w:pPr>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60137254"/>
    <w:multiLevelType w:val="multilevel"/>
    <w:tmpl w:val="00000002"/>
    <w:lvl w:ilvl="0">
      <w:start w:val="1"/>
      <w:numFmt w:val="bullet"/>
      <w:lvlText w:val="•"/>
      <w:lvlJc w:val="left"/>
      <w:pPr>
        <w:ind w:left="45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66A359F1"/>
    <w:multiLevelType w:val="multilevel"/>
    <w:tmpl w:val="00000001"/>
    <w:lvl w:ilvl="0">
      <w:start w:val="1"/>
      <w:numFmt w:val="bullet"/>
      <w:lvlText w:val="•"/>
      <w:lvlJc w:val="left"/>
      <w:pPr>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67FD2174"/>
    <w:multiLevelType w:val="multilevel"/>
    <w:tmpl w:val="00000002"/>
    <w:lvl w:ilvl="0">
      <w:start w:val="1"/>
      <w:numFmt w:val="bullet"/>
      <w:lvlText w:val="•"/>
      <w:lvlJc w:val="left"/>
      <w:pPr>
        <w:ind w:left="45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6ABE5555"/>
    <w:multiLevelType w:val="multilevel"/>
    <w:tmpl w:val="00000001"/>
    <w:lvl w:ilvl="0">
      <w:start w:val="1"/>
      <w:numFmt w:val="bullet"/>
      <w:lvlText w:val="•"/>
      <w:lvlJc w:val="left"/>
      <w:pPr>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755B04B7"/>
    <w:multiLevelType w:val="multilevel"/>
    <w:tmpl w:val="00000002"/>
    <w:lvl w:ilvl="0">
      <w:start w:val="1"/>
      <w:numFmt w:val="bullet"/>
      <w:lvlText w:val="•"/>
      <w:lvlJc w:val="left"/>
      <w:pPr>
        <w:ind w:left="45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1"/>
  </w:num>
  <w:num w:numId="3">
    <w:abstractNumId w:val="2"/>
  </w:num>
  <w:num w:numId="4">
    <w:abstractNumId w:val="10"/>
  </w:num>
  <w:num w:numId="5">
    <w:abstractNumId w:val="3"/>
  </w:num>
  <w:num w:numId="6">
    <w:abstractNumId w:val="9"/>
  </w:num>
  <w:num w:numId="7">
    <w:abstractNumId w:val="8"/>
  </w:num>
  <w:num w:numId="8">
    <w:abstractNumId w:val="5"/>
  </w:num>
  <w:num w:numId="9">
    <w:abstractNumId w:val="4"/>
  </w:num>
  <w:num w:numId="10">
    <w:abstractNumId w:val="11"/>
  </w:num>
  <w:num w:numId="11">
    <w:abstractNumId w:val="7"/>
  </w:num>
  <w:num w:numId="12">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BD7937"/>
    <w:rsid w:val="00573A88"/>
    <w:rsid w:val="00BD7937"/>
  </w:rsids>
  <m:mathPr>
    <m:mathFont m:val="Monaco"/>
    <m:brkBin m:val="before"/>
    <m:brkBinSub m:val="--"/>
    <m:smallFrac m:val="off"/>
    <m:dispDef m:val="off"/>
    <m:lMargin m:val="0"/>
    <m:rMargin m:val="0"/>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GB"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2509"/>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discord.gg/PokedStudioNFT"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221</Words>
  <Characters>1262</Characters>
  <Application>Microsoft Word 12.0.0</Application>
  <DocSecurity>0</DocSecurity>
  <Lines>10</Lines>
  <Paragraphs>2</Paragraphs>
  <ScaleCrop>false</ScaleCrop>
  <Company>presented</Company>
  <LinksUpToDate>false</LinksUpToDate>
  <CharactersWithSpaces>1549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ball</dc:creator>
  <cp:keywords/>
  <cp:lastModifiedBy>jon ball</cp:lastModifiedBy>
  <cp:revision>2</cp:revision>
  <dcterms:created xsi:type="dcterms:W3CDTF">2021-11-06T09:53:00Z</dcterms:created>
  <dcterms:modified xsi:type="dcterms:W3CDTF">2021-11-06T09:57:00Z</dcterms:modified>
</cp:coreProperties>
</file>